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MsoNormalTable"/>
        <w:tblW w:w="5000" w:type="pct"/>
        <w:tblInd w:w="5" w:type="dxa"/>
        <w:tblBorders>
          <w:bottom w:val="single" w:sz="6" w:space="0" w:color="FFFFF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570"/>
        <w:gridCol w:w="3245"/>
      </w:tblGrid>
      <w:tr w:rsidR="00936BE5" w14:paraId="4EAEFC3B" w14:textId="77777777">
        <w:tc>
          <w:tcPr>
            <w:tcW w:w="35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C53D4A" w14:textId="77777777" w:rsidR="00936BE5" w:rsidRDefault="00000000">
            <w:pPr>
              <w:spacing w:line="386" w:lineRule="atLeast"/>
              <w:rPr>
                <w:rFonts w:ascii="Century Gothic" w:eastAsia="Century Gothic" w:hAnsi="Century Gothic" w:cs="Century Gothic"/>
                <w:b/>
                <w:bCs/>
                <w:sz w:val="39"/>
                <w:szCs w:val="39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39"/>
                <w:szCs w:val="39"/>
              </w:rPr>
              <w:t>Ritvik Das</w:t>
            </w:r>
          </w:p>
          <w:p w14:paraId="59CD4029" w14:textId="77777777" w:rsidR="00936BE5" w:rsidRDefault="00000000">
            <w:pPr>
              <w:spacing w:line="205" w:lineRule="atLeast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linkedin.com/in/ritvik-das-960134287</w:t>
            </w:r>
          </w:p>
          <w:p w14:paraId="32233D89" w14:textId="77777777" w:rsidR="00936BE5" w:rsidRDefault="00000000">
            <w:pPr>
              <w:spacing w:line="205" w:lineRule="atLeast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780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noBreakHyphen/>
              <w:t>264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noBreakHyphen/>
              <w:t>2904 </w:t>
            </w: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~ </w:t>
            </w:r>
            <w:hyperlink r:id="rId7" w:history="1">
              <w:r>
                <w:rPr>
                  <w:rFonts w:ascii="Century Gothic" w:eastAsia="Century Gothic" w:hAnsi="Century Gothic" w:cs="Century Gothic"/>
                  <w:color w:val="000000"/>
                  <w:sz w:val="18"/>
                  <w:szCs w:val="18"/>
                </w:rPr>
                <w:t>ritvik2@ualberta.ca</w:t>
              </w:r>
            </w:hyperlink>
          </w:p>
        </w:tc>
        <w:tc>
          <w:tcPr>
            <w:tcW w:w="15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FC860B" w14:textId="77777777" w:rsidR="00936BE5" w:rsidRDefault="00000000">
            <w:pPr>
              <w:spacing w:line="213" w:lineRule="atLeast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noProof/>
                <w:sz w:val="21"/>
                <w:szCs w:val="21"/>
              </w:rPr>
              <w:drawing>
                <wp:inline distT="0" distB="0" distL="0" distR="0" wp14:anchorId="202B21A6" wp14:editId="31B696C7">
                  <wp:extent cx="1809750" cy="576379"/>
                  <wp:effectExtent l="0" t="0" r="0" b="0"/>
                  <wp:docPr id="100001" name="Pictur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78917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576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0F5208" w14:textId="77777777" w:rsidR="00936BE5" w:rsidRDefault="00936BE5">
      <w:pPr>
        <w:rPr>
          <w:rFonts w:ascii="Century Gothic" w:eastAsia="Century Gothic" w:hAnsi="Century Gothic" w:cs="Century Gothic"/>
          <w:sz w:val="21"/>
          <w:szCs w:val="21"/>
        </w:rPr>
      </w:pPr>
    </w:p>
    <w:p w14:paraId="28CAB448" w14:textId="77777777" w:rsidR="00936BE5" w:rsidRDefault="00000000">
      <w:pPr>
        <w:spacing w:after="120" w:line="210" w:lineRule="atLeast"/>
        <w:rPr>
          <w:rFonts w:ascii="Century Gothic" w:eastAsia="Century Gothic" w:hAnsi="Century Gothic" w:cs="Century Gothic"/>
          <w:b/>
          <w:bCs/>
          <w:caps/>
          <w:sz w:val="21"/>
          <w:szCs w:val="21"/>
        </w:rPr>
      </w:pPr>
      <w:r>
        <w:rPr>
          <w:rFonts w:ascii="Century Gothic" w:eastAsia="Century Gothic" w:hAnsi="Century Gothic" w:cs="Century Gothic"/>
          <w:b/>
          <w:bCs/>
          <w:caps/>
          <w:sz w:val="21"/>
          <w:szCs w:val="21"/>
        </w:rPr>
        <w:t>academic and co-op status</w:t>
      </w:r>
    </w:p>
    <w:tbl>
      <w:tblPr>
        <w:tblStyle w:val="tableMsoNormalTable"/>
        <w:tblW w:w="5000" w:type="pct"/>
        <w:tblInd w:w="45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30"/>
        <w:gridCol w:w="3785"/>
      </w:tblGrid>
      <w:tr w:rsidR="00936BE5" w14:paraId="2035880F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72EA8D" w14:textId="77777777" w:rsidR="00936BE5" w:rsidRDefault="00000000">
            <w:pPr>
              <w:spacing w:line="213" w:lineRule="atLeast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Style w:val="fs13fw6undefined"/>
                <w:rFonts w:ascii="Century Gothic" w:eastAsia="Century Gothic" w:hAnsi="Century Gothic" w:cs="Century Gothic"/>
                <w:b/>
                <w:bCs/>
                <w:sz w:val="21"/>
                <w:szCs w:val="21"/>
              </w:rPr>
              <w:t>Software Engineering Co-op, BSc</w:t>
            </w:r>
            <w:r>
              <w:rPr>
                <w:rStyle w:val="fs13fw6undefinedtdn"/>
                <w:rFonts w:ascii="Century Gothic" w:eastAsia="Century Gothic" w:hAnsi="Century Gothic" w:cs="Century Gothic"/>
                <w:b/>
                <w:bCs/>
                <w:sz w:val="21"/>
                <w:szCs w:val="21"/>
              </w:rPr>
              <w:t xml:space="preserve">, </w:t>
            </w:r>
            <w:r>
              <w:rPr>
                <w:rStyle w:val="fs13fw6undefined"/>
                <w:rFonts w:ascii="Century Gothic" w:eastAsia="Century Gothic" w:hAnsi="Century Gothic" w:cs="Century Gothic"/>
                <w:b/>
                <w:bCs/>
                <w:sz w:val="21"/>
                <w:szCs w:val="21"/>
              </w:rPr>
              <w:t>University of Alberta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9CE622" w14:textId="77777777" w:rsidR="00936BE5" w:rsidRDefault="00000000">
            <w:pPr>
              <w:spacing w:line="213" w:lineRule="atLeast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Style w:val="fs13fw4undefined"/>
                <w:rFonts w:ascii="Century Gothic" w:eastAsia="Century Gothic" w:hAnsi="Century Gothic" w:cs="Century Gothic"/>
                <w:sz w:val="21"/>
                <w:szCs w:val="21"/>
              </w:rPr>
              <w:t>Class of 2027</w:t>
            </w:r>
          </w:p>
        </w:tc>
      </w:tr>
    </w:tbl>
    <w:p w14:paraId="40B17BE5" w14:textId="77777777" w:rsidR="00936BE5" w:rsidRDefault="00936BE5">
      <w:pPr>
        <w:rPr>
          <w:vanish/>
        </w:rPr>
      </w:pPr>
    </w:p>
    <w:tbl>
      <w:tblPr>
        <w:tblStyle w:val="tableMsoNormalTable"/>
        <w:tblW w:w="5000" w:type="pct"/>
        <w:tblInd w:w="45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30"/>
        <w:gridCol w:w="3785"/>
      </w:tblGrid>
      <w:tr w:rsidR="00936BE5" w14:paraId="612E0385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EACEDD" w14:textId="77777777" w:rsidR="00936BE5" w:rsidRDefault="00936BE5">
            <w:pPr>
              <w:spacing w:line="213" w:lineRule="atLeast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0EE9DA" w14:textId="77777777" w:rsidR="00936BE5" w:rsidRDefault="00936BE5">
            <w:pPr>
              <w:spacing w:line="213" w:lineRule="atLeast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</w:tc>
      </w:tr>
      <w:tr w:rsidR="00936BE5" w14:paraId="3F1D0D8E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49EF6A" w14:textId="77777777" w:rsidR="00936BE5" w:rsidRDefault="00000000">
            <w:pPr>
              <w:spacing w:line="213" w:lineRule="atLeast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>Cumulative Grade Point Average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729723" w14:textId="77777777" w:rsidR="00936BE5" w:rsidRDefault="00000000">
            <w:pPr>
              <w:spacing w:line="213" w:lineRule="atLeast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>3.0/4.0</w:t>
            </w:r>
          </w:p>
        </w:tc>
      </w:tr>
    </w:tbl>
    <w:p w14:paraId="589DD361" w14:textId="77777777" w:rsidR="00936BE5" w:rsidRDefault="00936BE5">
      <w:pPr>
        <w:rPr>
          <w:vanish/>
        </w:rPr>
      </w:pPr>
    </w:p>
    <w:tbl>
      <w:tblPr>
        <w:tblStyle w:val="tableMsoNormalTable"/>
        <w:tblW w:w="5000" w:type="pct"/>
        <w:tblInd w:w="45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30"/>
        <w:gridCol w:w="3785"/>
      </w:tblGrid>
      <w:tr w:rsidR="00936BE5" w14:paraId="51B934AB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C3256D" w14:textId="77777777" w:rsidR="00936BE5" w:rsidRDefault="00936BE5">
            <w:pPr>
              <w:spacing w:line="213" w:lineRule="atLeast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7FA3BD" w14:textId="77777777" w:rsidR="00936BE5" w:rsidRDefault="00936BE5">
            <w:pPr>
              <w:spacing w:line="213" w:lineRule="atLeast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</w:tc>
      </w:tr>
      <w:tr w:rsidR="00936BE5" w14:paraId="39B85E5F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266800" w14:textId="77777777" w:rsidR="00936BE5" w:rsidRDefault="00000000">
            <w:pPr>
              <w:spacing w:line="213" w:lineRule="atLeast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>Completed Academic Terms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70A6B5" w14:textId="372310DF" w:rsidR="00936BE5" w:rsidRDefault="001C1C3D">
            <w:pPr>
              <w:spacing w:line="213" w:lineRule="atLeast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>4</w:t>
            </w:r>
            <w:r w:rsidR="00000000">
              <w:rPr>
                <w:rFonts w:ascii="Century Gothic" w:eastAsia="Century Gothic" w:hAnsi="Century Gothic" w:cs="Century Gothic"/>
                <w:sz w:val="21"/>
                <w:szCs w:val="21"/>
              </w:rPr>
              <w:t>/8</w:t>
            </w:r>
          </w:p>
        </w:tc>
      </w:tr>
    </w:tbl>
    <w:p w14:paraId="71093C93" w14:textId="77777777" w:rsidR="00936BE5" w:rsidRDefault="00936BE5">
      <w:pPr>
        <w:rPr>
          <w:vanish/>
        </w:rPr>
      </w:pPr>
    </w:p>
    <w:tbl>
      <w:tblPr>
        <w:tblStyle w:val="tableMsoNormalTable"/>
        <w:tblW w:w="5000" w:type="pct"/>
        <w:tblInd w:w="45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30"/>
        <w:gridCol w:w="3785"/>
      </w:tblGrid>
      <w:tr w:rsidR="00936BE5" w14:paraId="429789D6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65B9FC" w14:textId="77777777" w:rsidR="00936BE5" w:rsidRDefault="00936BE5">
            <w:pPr>
              <w:spacing w:line="213" w:lineRule="atLeast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9C9F48" w14:textId="77777777" w:rsidR="00936BE5" w:rsidRDefault="00936BE5">
            <w:pPr>
              <w:spacing w:line="213" w:lineRule="atLeast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</w:tc>
      </w:tr>
      <w:tr w:rsidR="00936BE5" w14:paraId="416424DE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8FBA2C" w14:textId="77777777" w:rsidR="00936BE5" w:rsidRDefault="00000000">
            <w:pPr>
              <w:spacing w:line="213" w:lineRule="atLeast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>Completed Co-op Work Terms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E60540" w14:textId="77777777" w:rsidR="00936BE5" w:rsidRDefault="00000000">
            <w:pPr>
              <w:spacing w:line="213" w:lineRule="atLeast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>0/5</w:t>
            </w:r>
          </w:p>
        </w:tc>
      </w:tr>
    </w:tbl>
    <w:p w14:paraId="39E73077" w14:textId="77777777" w:rsidR="00936BE5" w:rsidRDefault="00936BE5">
      <w:pPr>
        <w:rPr>
          <w:vanish/>
        </w:rPr>
      </w:pPr>
    </w:p>
    <w:tbl>
      <w:tblPr>
        <w:tblStyle w:val="tableMsoNormalTable"/>
        <w:tblW w:w="5000" w:type="pct"/>
        <w:tblInd w:w="45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30"/>
        <w:gridCol w:w="3785"/>
      </w:tblGrid>
      <w:tr w:rsidR="00936BE5" w14:paraId="371D6AB8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3B1A92" w14:textId="77777777" w:rsidR="00936BE5" w:rsidRDefault="00936BE5">
            <w:pPr>
              <w:spacing w:line="213" w:lineRule="atLeast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774EF8" w14:textId="77777777" w:rsidR="00936BE5" w:rsidRDefault="00936BE5">
            <w:pPr>
              <w:spacing w:line="213" w:lineRule="atLeast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</w:tc>
      </w:tr>
      <w:tr w:rsidR="00936BE5" w14:paraId="7D0C4CBA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93DA99" w14:textId="08C470BB" w:rsidR="00936BE5" w:rsidRDefault="00000000">
            <w:pPr>
              <w:spacing w:line="213" w:lineRule="atLeast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 xml:space="preserve">Available starting </w:t>
            </w:r>
            <w:r w:rsidR="007F3BEE">
              <w:rPr>
                <w:rFonts w:ascii="Century Gothic" w:eastAsia="Century Gothic" w:hAnsi="Century Gothic" w:cs="Century Gothic"/>
                <w:sz w:val="21"/>
                <w:szCs w:val="21"/>
              </w:rPr>
              <w:t>January</w:t>
            </w: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 xml:space="preserve"> 202</w:t>
            </w:r>
            <w:r w:rsidR="007F3BEE">
              <w:rPr>
                <w:rFonts w:ascii="Century Gothic" w:eastAsia="Century Gothic" w:hAnsi="Century Gothic" w:cs="Century Gothic"/>
                <w:sz w:val="21"/>
                <w:szCs w:val="21"/>
              </w:rPr>
              <w:t>5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3623E9" w14:textId="7B66C88A" w:rsidR="00936BE5" w:rsidRDefault="007F3BEE">
            <w:pPr>
              <w:spacing w:line="213" w:lineRule="atLeast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>8 months</w:t>
            </w:r>
          </w:p>
        </w:tc>
      </w:tr>
    </w:tbl>
    <w:p w14:paraId="5BE8666B" w14:textId="77777777" w:rsidR="00936BE5" w:rsidRDefault="00000000">
      <w:pPr>
        <w:spacing w:line="213" w:lineRule="atLeast"/>
        <w:rPr>
          <w:rFonts w:ascii="Century Gothic" w:eastAsia="Century Gothic" w:hAnsi="Century Gothic" w:cs="Century Gothic"/>
          <w:sz w:val="21"/>
          <w:szCs w:val="21"/>
        </w:rPr>
      </w:pPr>
      <w:r>
        <w:rPr>
          <w:rFonts w:ascii="Century Gothic" w:eastAsia="Century Gothic" w:hAnsi="Century Gothic" w:cs="Century Gothic"/>
          <w:sz w:val="21"/>
          <w:szCs w:val="21"/>
        </w:rPr>
        <w:t> </w:t>
      </w:r>
    </w:p>
    <w:p w14:paraId="7DADF19B" w14:textId="77777777" w:rsidR="00936BE5" w:rsidRDefault="00000000">
      <w:pPr>
        <w:spacing w:after="120" w:line="210" w:lineRule="atLeast"/>
        <w:rPr>
          <w:rFonts w:ascii="Century Gothic" w:eastAsia="Century Gothic" w:hAnsi="Century Gothic" w:cs="Century Gothic"/>
          <w:b/>
          <w:bCs/>
          <w:caps/>
          <w:sz w:val="21"/>
          <w:szCs w:val="21"/>
        </w:rPr>
      </w:pPr>
      <w:r>
        <w:rPr>
          <w:rFonts w:ascii="Century Gothic" w:eastAsia="Century Gothic" w:hAnsi="Century Gothic" w:cs="Century Gothic"/>
          <w:b/>
          <w:bCs/>
          <w:caps/>
          <w:sz w:val="21"/>
          <w:szCs w:val="21"/>
        </w:rPr>
        <w:t>experience</w:t>
      </w:r>
    </w:p>
    <w:tbl>
      <w:tblPr>
        <w:tblStyle w:val="tableMsoNormalTable"/>
        <w:tblW w:w="5000" w:type="pct"/>
        <w:tblInd w:w="45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30"/>
        <w:gridCol w:w="3785"/>
      </w:tblGrid>
      <w:tr w:rsidR="00936BE5" w14:paraId="443CA154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1AC63D" w14:textId="77777777" w:rsidR="00936BE5" w:rsidRDefault="00936BE5">
            <w:pPr>
              <w:spacing w:line="213" w:lineRule="atLeast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33E09C" w14:textId="77777777" w:rsidR="00936BE5" w:rsidRDefault="00936BE5">
            <w:pPr>
              <w:spacing w:line="213" w:lineRule="atLeast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</w:tc>
      </w:tr>
      <w:tr w:rsidR="00936BE5" w14:paraId="2E2C1A9D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05F97E" w14:textId="77777777" w:rsidR="00936BE5" w:rsidRDefault="00000000">
            <w:pPr>
              <w:spacing w:line="213" w:lineRule="atLeast"/>
              <w:rPr>
                <w:rFonts w:ascii="Century Gothic" w:eastAsia="Century Gothic" w:hAnsi="Century Gothic" w:cs="Century Gothic"/>
                <w:b/>
                <w:bCs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21"/>
                <w:szCs w:val="21"/>
              </w:rPr>
              <w:t>Software Engineering Intern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4138C8" w14:textId="77777777" w:rsidR="00936BE5" w:rsidRDefault="00000000">
            <w:pPr>
              <w:spacing w:line="213" w:lineRule="atLeast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>May 2023 - Sep 2023</w:t>
            </w:r>
          </w:p>
        </w:tc>
      </w:tr>
    </w:tbl>
    <w:p w14:paraId="6D05B739" w14:textId="3BA79180" w:rsidR="00936BE5" w:rsidRDefault="00000000">
      <w:pPr>
        <w:spacing w:line="213" w:lineRule="atLeast"/>
        <w:ind w:left="450"/>
        <w:rPr>
          <w:rFonts w:ascii="Century Gothic" w:eastAsia="Century Gothic" w:hAnsi="Century Gothic" w:cs="Century Gothic"/>
          <w:sz w:val="21"/>
          <w:szCs w:val="21"/>
        </w:rPr>
      </w:pPr>
      <w:r>
        <w:rPr>
          <w:rStyle w:val="fs13fw4undefined"/>
          <w:rFonts w:ascii="Century Gothic" w:eastAsia="Century Gothic" w:hAnsi="Century Gothic" w:cs="Century Gothic"/>
          <w:sz w:val="21"/>
          <w:szCs w:val="21"/>
        </w:rPr>
        <w:t>CANEIL</w:t>
      </w:r>
      <w:r>
        <w:rPr>
          <w:rStyle w:val="fs13fw4undefinedtdn"/>
          <w:rFonts w:ascii="Century Gothic" w:eastAsia="Century Gothic" w:hAnsi="Century Gothic" w:cs="Century Gothic"/>
          <w:sz w:val="21"/>
          <w:szCs w:val="21"/>
        </w:rPr>
        <w:t xml:space="preserve">, </w:t>
      </w:r>
      <w:r w:rsidR="000F34F5">
        <w:rPr>
          <w:rStyle w:val="fs13fw4undefined"/>
          <w:rFonts w:ascii="Century Gothic" w:eastAsia="Century Gothic" w:hAnsi="Century Gothic" w:cs="Century Gothic"/>
          <w:sz w:val="21"/>
          <w:szCs w:val="21"/>
        </w:rPr>
        <w:t>Edmonton, AB</w:t>
      </w:r>
    </w:p>
    <w:p w14:paraId="0F52FCC5" w14:textId="09AAB2EF" w:rsidR="00936BE5" w:rsidRDefault="00000000">
      <w:pPr>
        <w:numPr>
          <w:ilvl w:val="0"/>
          <w:numId w:val="1"/>
        </w:numPr>
        <w:spacing w:line="213" w:lineRule="atLeast"/>
        <w:ind w:left="825" w:hanging="385"/>
        <w:rPr>
          <w:rFonts w:ascii="Century Gothic" w:eastAsia="Century Gothic" w:hAnsi="Century Gothic" w:cs="Century Gothic"/>
          <w:sz w:val="21"/>
          <w:szCs w:val="21"/>
        </w:rPr>
      </w:pPr>
      <w:r>
        <w:rPr>
          <w:rFonts w:ascii="Century Gothic" w:eastAsia="Century Gothic" w:hAnsi="Century Gothic" w:cs="Century Gothic"/>
          <w:sz w:val="21"/>
          <w:szCs w:val="21"/>
        </w:rPr>
        <w:t xml:space="preserve">Revitalized </w:t>
      </w:r>
      <w:proofErr w:type="gramStart"/>
      <w:r>
        <w:rPr>
          <w:rFonts w:ascii="Century Gothic" w:eastAsia="Century Gothic" w:hAnsi="Century Gothic" w:cs="Century Gothic"/>
          <w:sz w:val="21"/>
          <w:szCs w:val="21"/>
        </w:rPr>
        <w:t>company’s</w:t>
      </w:r>
      <w:proofErr w:type="gramEnd"/>
      <w:r>
        <w:rPr>
          <w:rFonts w:ascii="Century Gothic" w:eastAsia="Century Gothic" w:hAnsi="Century Gothic" w:cs="Century Gothic"/>
          <w:sz w:val="21"/>
          <w:szCs w:val="21"/>
        </w:rPr>
        <w:t xml:space="preserve"> online presence by presenting a more visually appealing and client-friendly </w:t>
      </w:r>
      <w:r w:rsidR="000F34F5">
        <w:rPr>
          <w:rFonts w:ascii="Century Gothic" w:eastAsia="Century Gothic" w:hAnsi="Century Gothic" w:cs="Century Gothic"/>
          <w:sz w:val="21"/>
          <w:szCs w:val="21"/>
        </w:rPr>
        <w:t>interface, through</w:t>
      </w:r>
      <w:r>
        <w:rPr>
          <w:rFonts w:ascii="Century Gothic" w:eastAsia="Century Gothic" w:hAnsi="Century Gothic" w:cs="Century Gothic"/>
          <w:sz w:val="21"/>
          <w:szCs w:val="21"/>
        </w:rPr>
        <w:t xml:space="preserve"> use of WordPress and Elementor, as well as custom HTML and CSS.</w:t>
      </w:r>
    </w:p>
    <w:p w14:paraId="7DB7DD2A" w14:textId="7900A71B" w:rsidR="00936BE5" w:rsidRDefault="00000000">
      <w:pPr>
        <w:numPr>
          <w:ilvl w:val="0"/>
          <w:numId w:val="1"/>
        </w:numPr>
        <w:spacing w:line="213" w:lineRule="atLeast"/>
        <w:ind w:left="825" w:hanging="385"/>
        <w:rPr>
          <w:rFonts w:ascii="Century Gothic" w:eastAsia="Century Gothic" w:hAnsi="Century Gothic" w:cs="Century Gothic"/>
          <w:sz w:val="21"/>
          <w:szCs w:val="21"/>
        </w:rPr>
      </w:pPr>
      <w:r>
        <w:rPr>
          <w:rFonts w:ascii="Century Gothic" w:eastAsia="Century Gothic" w:hAnsi="Century Gothic" w:cs="Century Gothic"/>
          <w:sz w:val="21"/>
          <w:szCs w:val="21"/>
        </w:rPr>
        <w:t xml:space="preserve">Created a Python script with a </w:t>
      </w:r>
      <w:r w:rsidR="0094294D">
        <w:rPr>
          <w:rFonts w:ascii="Century Gothic" w:eastAsia="Century Gothic" w:hAnsi="Century Gothic" w:cs="Century Gothic"/>
          <w:sz w:val="21"/>
          <w:szCs w:val="21"/>
        </w:rPr>
        <w:t>GUI</w:t>
      </w:r>
      <w:r>
        <w:rPr>
          <w:rFonts w:ascii="Century Gothic" w:eastAsia="Century Gothic" w:hAnsi="Century Gothic" w:cs="Century Gothic"/>
          <w:sz w:val="21"/>
          <w:szCs w:val="21"/>
        </w:rPr>
        <w:t xml:space="preserve"> </w:t>
      </w:r>
      <w:r w:rsidR="006C2D79">
        <w:rPr>
          <w:rFonts w:ascii="Century Gothic" w:eastAsia="Century Gothic" w:hAnsi="Century Gothic" w:cs="Century Gothic"/>
          <w:sz w:val="21"/>
          <w:szCs w:val="21"/>
        </w:rPr>
        <w:t>operating</w:t>
      </w:r>
      <w:r>
        <w:rPr>
          <w:rFonts w:ascii="Century Gothic" w:eastAsia="Century Gothic" w:hAnsi="Century Gothic" w:cs="Century Gothic"/>
          <w:sz w:val="21"/>
          <w:szCs w:val="21"/>
        </w:rPr>
        <w:t xml:space="preserve"> on a Raspberry Pi using </w:t>
      </w:r>
      <w:r w:rsidR="0094294D">
        <w:rPr>
          <w:rFonts w:ascii="Century Gothic" w:eastAsia="Century Gothic" w:hAnsi="Century Gothic" w:cs="Century Gothic"/>
          <w:sz w:val="21"/>
          <w:szCs w:val="21"/>
        </w:rPr>
        <w:t>RFID</w:t>
      </w:r>
      <w:r>
        <w:rPr>
          <w:rFonts w:ascii="Century Gothic" w:eastAsia="Century Gothic" w:hAnsi="Century Gothic" w:cs="Century Gothic"/>
          <w:sz w:val="21"/>
          <w:szCs w:val="21"/>
        </w:rPr>
        <w:t xml:space="preserve"> tags to scan and track </w:t>
      </w:r>
      <w:r w:rsidR="000F34F5">
        <w:rPr>
          <w:rFonts w:ascii="Century Gothic" w:eastAsia="Century Gothic" w:hAnsi="Century Gothic" w:cs="Century Gothic"/>
          <w:sz w:val="21"/>
          <w:szCs w:val="21"/>
        </w:rPr>
        <w:t>employee’s</w:t>
      </w:r>
      <w:r>
        <w:rPr>
          <w:rFonts w:ascii="Century Gothic" w:eastAsia="Century Gothic" w:hAnsi="Century Gothic" w:cs="Century Gothic"/>
          <w:sz w:val="21"/>
          <w:szCs w:val="21"/>
        </w:rPr>
        <w:t xml:space="preserve"> </w:t>
      </w:r>
      <w:r w:rsidR="0094294D">
        <w:rPr>
          <w:rFonts w:ascii="Century Gothic" w:eastAsia="Century Gothic" w:hAnsi="Century Gothic" w:cs="Century Gothic"/>
          <w:sz w:val="21"/>
          <w:szCs w:val="21"/>
        </w:rPr>
        <w:t>attendance</w:t>
      </w:r>
      <w:r>
        <w:rPr>
          <w:rFonts w:ascii="Century Gothic" w:eastAsia="Century Gothic" w:hAnsi="Century Gothic" w:cs="Century Gothic"/>
          <w:sz w:val="21"/>
          <w:szCs w:val="21"/>
        </w:rPr>
        <w:t>.</w:t>
      </w:r>
    </w:p>
    <w:p w14:paraId="11AC9F07" w14:textId="77777777" w:rsidR="00936BE5" w:rsidRDefault="00000000">
      <w:pPr>
        <w:numPr>
          <w:ilvl w:val="0"/>
          <w:numId w:val="1"/>
        </w:numPr>
        <w:spacing w:line="213" w:lineRule="atLeast"/>
        <w:ind w:left="825" w:hanging="385"/>
        <w:rPr>
          <w:rFonts w:ascii="Century Gothic" w:eastAsia="Century Gothic" w:hAnsi="Century Gothic" w:cs="Century Gothic"/>
          <w:sz w:val="21"/>
          <w:szCs w:val="21"/>
        </w:rPr>
      </w:pPr>
      <w:r>
        <w:rPr>
          <w:rFonts w:ascii="Century Gothic" w:eastAsia="Century Gothic" w:hAnsi="Century Gothic" w:cs="Century Gothic"/>
          <w:sz w:val="21"/>
          <w:szCs w:val="21"/>
        </w:rPr>
        <w:t>Established a MySQL database to store employee name, status, and time of entry.</w:t>
      </w:r>
    </w:p>
    <w:p w14:paraId="265D924E" w14:textId="77777777" w:rsidR="00936BE5" w:rsidRDefault="00000000">
      <w:pPr>
        <w:numPr>
          <w:ilvl w:val="0"/>
          <w:numId w:val="1"/>
        </w:numPr>
        <w:spacing w:line="213" w:lineRule="atLeast"/>
        <w:ind w:left="825" w:hanging="385"/>
        <w:rPr>
          <w:rFonts w:ascii="Century Gothic" w:eastAsia="Century Gothic" w:hAnsi="Century Gothic" w:cs="Century Gothic"/>
          <w:sz w:val="21"/>
          <w:szCs w:val="21"/>
        </w:rPr>
      </w:pPr>
      <w:r>
        <w:rPr>
          <w:rFonts w:ascii="Century Gothic" w:eastAsia="Century Gothic" w:hAnsi="Century Gothic" w:cs="Century Gothic"/>
          <w:sz w:val="21"/>
          <w:szCs w:val="21"/>
        </w:rPr>
        <w:t>Developed a Python program to efficiently manage and monitor non-chargeable employee hours by automating compilation of timesheet data into a consolidated Excel spreadsheet.</w:t>
      </w:r>
    </w:p>
    <w:p w14:paraId="6EC28E1A" w14:textId="77777777" w:rsidR="00936BE5" w:rsidRDefault="00000000">
      <w:pPr>
        <w:numPr>
          <w:ilvl w:val="0"/>
          <w:numId w:val="1"/>
        </w:numPr>
        <w:spacing w:line="213" w:lineRule="atLeast"/>
        <w:ind w:left="825" w:hanging="385"/>
        <w:rPr>
          <w:rFonts w:ascii="Century Gothic" w:eastAsia="Century Gothic" w:hAnsi="Century Gothic" w:cs="Century Gothic"/>
          <w:sz w:val="21"/>
          <w:szCs w:val="21"/>
        </w:rPr>
      </w:pPr>
      <w:r>
        <w:rPr>
          <w:rFonts w:ascii="Century Gothic" w:eastAsia="Century Gothic" w:hAnsi="Century Gothic" w:cs="Century Gothic"/>
          <w:sz w:val="21"/>
          <w:szCs w:val="21"/>
        </w:rPr>
        <w:t>Demonstrated versatility by performing hands-on mechanical maintenance on company trucks, contributing to smooth operation of organization’s fleet.</w:t>
      </w:r>
    </w:p>
    <w:p w14:paraId="38D27E7F" w14:textId="77777777" w:rsidR="00936BE5" w:rsidRDefault="00000000">
      <w:pPr>
        <w:spacing w:line="213" w:lineRule="atLeast"/>
        <w:rPr>
          <w:rFonts w:ascii="Century Gothic" w:eastAsia="Century Gothic" w:hAnsi="Century Gothic" w:cs="Century Gothic"/>
          <w:sz w:val="21"/>
          <w:szCs w:val="21"/>
        </w:rPr>
      </w:pPr>
      <w:r>
        <w:rPr>
          <w:rFonts w:ascii="Century Gothic" w:eastAsia="Century Gothic" w:hAnsi="Century Gothic" w:cs="Century Gothic"/>
          <w:sz w:val="21"/>
          <w:szCs w:val="21"/>
        </w:rPr>
        <w:t> </w:t>
      </w:r>
    </w:p>
    <w:tbl>
      <w:tblPr>
        <w:tblStyle w:val="tableMsoNormalTable"/>
        <w:tblW w:w="5000" w:type="pct"/>
        <w:tblInd w:w="45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30"/>
        <w:gridCol w:w="3785"/>
      </w:tblGrid>
      <w:tr w:rsidR="00936BE5" w14:paraId="004FA771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4B9C22" w14:textId="77777777" w:rsidR="00936BE5" w:rsidRDefault="00936BE5">
            <w:pPr>
              <w:spacing w:line="213" w:lineRule="atLeast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B1C7ED" w14:textId="77777777" w:rsidR="00936BE5" w:rsidRDefault="00936BE5">
            <w:pPr>
              <w:spacing w:line="213" w:lineRule="atLeast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</w:tc>
      </w:tr>
    </w:tbl>
    <w:p w14:paraId="0C7D89F7" w14:textId="77777777" w:rsidR="00936BE5" w:rsidRDefault="00000000">
      <w:pPr>
        <w:spacing w:after="120" w:line="210" w:lineRule="atLeast"/>
        <w:rPr>
          <w:rFonts w:ascii="Century Gothic" w:eastAsia="Century Gothic" w:hAnsi="Century Gothic" w:cs="Century Gothic"/>
          <w:b/>
          <w:bCs/>
          <w:caps/>
          <w:sz w:val="21"/>
          <w:szCs w:val="21"/>
        </w:rPr>
      </w:pPr>
      <w:r>
        <w:rPr>
          <w:rFonts w:ascii="Century Gothic" w:eastAsia="Century Gothic" w:hAnsi="Century Gothic" w:cs="Century Gothic"/>
          <w:b/>
          <w:bCs/>
          <w:caps/>
          <w:sz w:val="21"/>
          <w:szCs w:val="21"/>
        </w:rPr>
        <w:t>extracurricular activities</w:t>
      </w:r>
    </w:p>
    <w:p w14:paraId="47227649" w14:textId="77777777" w:rsidR="00936BE5" w:rsidRDefault="00000000">
      <w:pPr>
        <w:spacing w:line="213" w:lineRule="atLeast"/>
        <w:ind w:left="450"/>
        <w:rPr>
          <w:rFonts w:ascii="Century Gothic" w:eastAsia="Century Gothic" w:hAnsi="Century Gothic" w:cs="Century Gothic"/>
          <w:sz w:val="21"/>
          <w:szCs w:val="21"/>
        </w:rPr>
      </w:pPr>
      <w:r>
        <w:rPr>
          <w:rStyle w:val="fs13fw4undefined"/>
          <w:rFonts w:ascii="Century Gothic" w:eastAsia="Century Gothic" w:hAnsi="Century Gothic" w:cs="Century Gothic"/>
          <w:sz w:val="21"/>
          <w:szCs w:val="21"/>
        </w:rPr>
        <w:t>Backend Engineer</w:t>
      </w:r>
      <w:r>
        <w:rPr>
          <w:rStyle w:val="fs13fw4undefinedtdn"/>
          <w:rFonts w:ascii="Century Gothic" w:eastAsia="Century Gothic" w:hAnsi="Century Gothic" w:cs="Century Gothic"/>
          <w:sz w:val="21"/>
          <w:szCs w:val="21"/>
        </w:rPr>
        <w:t xml:space="preserve">- </w:t>
      </w:r>
      <w:r>
        <w:rPr>
          <w:rStyle w:val="fs13fw4undefined"/>
          <w:rFonts w:ascii="Century Gothic" w:eastAsia="Century Gothic" w:hAnsi="Century Gothic" w:cs="Century Gothic"/>
          <w:sz w:val="21"/>
          <w:szCs w:val="21"/>
        </w:rPr>
        <w:t>OpenWorld</w:t>
      </w:r>
      <w:r>
        <w:rPr>
          <w:rStyle w:val="fs13fw4undefinedtdn"/>
          <w:rFonts w:ascii="Century Gothic" w:eastAsia="Century Gothic" w:hAnsi="Century Gothic" w:cs="Century Gothic"/>
          <w:sz w:val="21"/>
          <w:szCs w:val="21"/>
        </w:rPr>
        <w:t xml:space="preserve">, </w:t>
      </w:r>
      <w:r>
        <w:rPr>
          <w:rStyle w:val="fs13fw4undefined"/>
          <w:rFonts w:ascii="Century Gothic" w:eastAsia="Century Gothic" w:hAnsi="Century Gothic" w:cs="Century Gothic"/>
          <w:sz w:val="21"/>
          <w:szCs w:val="21"/>
        </w:rPr>
        <w:t>May 2024 - Present</w:t>
      </w:r>
    </w:p>
    <w:p w14:paraId="1020B925" w14:textId="5699E9A3" w:rsidR="00936BE5" w:rsidRDefault="006743BC">
      <w:pPr>
        <w:numPr>
          <w:ilvl w:val="0"/>
          <w:numId w:val="3"/>
        </w:numPr>
        <w:spacing w:line="213" w:lineRule="atLeast"/>
        <w:ind w:left="825" w:hanging="385"/>
        <w:rPr>
          <w:rFonts w:ascii="Century Gothic" w:eastAsia="Century Gothic" w:hAnsi="Century Gothic" w:cs="Century Gothic"/>
          <w:sz w:val="21"/>
          <w:szCs w:val="21"/>
        </w:rPr>
      </w:pPr>
      <w:r w:rsidRPr="006743BC">
        <w:rPr>
          <w:rFonts w:ascii="Century Gothic" w:eastAsia="Century Gothic" w:hAnsi="Century Gothic" w:cs="Century Gothic"/>
          <w:sz w:val="21"/>
          <w:szCs w:val="21"/>
        </w:rPr>
        <w:t>Developed a Two Factor Authentication service using C++ to verify phone numbers for the OpenWorld application.</w:t>
      </w:r>
    </w:p>
    <w:p w14:paraId="44EA1F6B" w14:textId="08404321" w:rsidR="006743BC" w:rsidRDefault="006743BC">
      <w:pPr>
        <w:numPr>
          <w:ilvl w:val="0"/>
          <w:numId w:val="3"/>
        </w:numPr>
        <w:spacing w:line="213" w:lineRule="atLeast"/>
        <w:ind w:left="825" w:hanging="385"/>
        <w:rPr>
          <w:rFonts w:ascii="Century Gothic" w:eastAsia="Century Gothic" w:hAnsi="Century Gothic" w:cs="Century Gothic"/>
          <w:sz w:val="21"/>
          <w:szCs w:val="21"/>
        </w:rPr>
      </w:pPr>
      <w:r w:rsidRPr="006743BC">
        <w:rPr>
          <w:rFonts w:ascii="Century Gothic" w:eastAsia="Century Gothic" w:hAnsi="Century Gothic" w:cs="Century Gothic"/>
          <w:sz w:val="21"/>
          <w:szCs w:val="21"/>
        </w:rPr>
        <w:t>Performed thorough testing for the 2FA system, through GMock and Google Test.</w:t>
      </w:r>
    </w:p>
    <w:p w14:paraId="526B8620" w14:textId="77777777" w:rsidR="00936BE5" w:rsidRDefault="00000000">
      <w:pPr>
        <w:spacing w:line="213" w:lineRule="atLeast"/>
        <w:rPr>
          <w:rFonts w:ascii="Century Gothic" w:eastAsia="Century Gothic" w:hAnsi="Century Gothic" w:cs="Century Gothic"/>
          <w:sz w:val="21"/>
          <w:szCs w:val="21"/>
        </w:rPr>
      </w:pPr>
      <w:r>
        <w:rPr>
          <w:rFonts w:ascii="Century Gothic" w:eastAsia="Century Gothic" w:hAnsi="Century Gothic" w:cs="Century Gothic"/>
          <w:sz w:val="21"/>
          <w:szCs w:val="21"/>
        </w:rPr>
        <w:t> </w:t>
      </w:r>
    </w:p>
    <w:p w14:paraId="0205509F" w14:textId="77777777" w:rsidR="00936BE5" w:rsidRDefault="00000000">
      <w:pPr>
        <w:pBdr>
          <w:bottom w:val="single" w:sz="6" w:space="0" w:color="FFFFFF"/>
        </w:pBdr>
        <w:spacing w:after="120" w:line="210" w:lineRule="atLeast"/>
        <w:rPr>
          <w:rFonts w:ascii="Century Gothic" w:eastAsia="Century Gothic" w:hAnsi="Century Gothic" w:cs="Century Gothic"/>
          <w:b/>
          <w:bCs/>
          <w:caps/>
          <w:sz w:val="21"/>
          <w:szCs w:val="21"/>
        </w:rPr>
      </w:pPr>
      <w:r>
        <w:rPr>
          <w:rFonts w:ascii="Century Gothic" w:eastAsia="Century Gothic" w:hAnsi="Century Gothic" w:cs="Century Gothic"/>
          <w:b/>
          <w:bCs/>
          <w:caps/>
          <w:sz w:val="21"/>
          <w:szCs w:val="21"/>
        </w:rPr>
        <w:t>technical skills</w:t>
      </w:r>
    </w:p>
    <w:p w14:paraId="20F292D2" w14:textId="182231EB" w:rsidR="00936BE5" w:rsidRDefault="00000000">
      <w:pPr>
        <w:pBdr>
          <w:bottom w:val="single" w:sz="6" w:space="0" w:color="FFFFFF"/>
        </w:pBdr>
        <w:spacing w:line="213" w:lineRule="atLeast"/>
        <w:ind w:left="450"/>
        <w:rPr>
          <w:rFonts w:ascii="Century Gothic" w:eastAsia="Century Gothic" w:hAnsi="Century Gothic" w:cs="Century Gothic"/>
          <w:sz w:val="21"/>
          <w:szCs w:val="21"/>
        </w:rPr>
      </w:pPr>
      <w:r>
        <w:rPr>
          <w:rStyle w:val="fs13fw6undefined"/>
          <w:rFonts w:ascii="Century Gothic" w:eastAsia="Century Gothic" w:hAnsi="Century Gothic" w:cs="Century Gothic"/>
          <w:b/>
          <w:bCs/>
          <w:sz w:val="21"/>
          <w:szCs w:val="21"/>
        </w:rPr>
        <w:t xml:space="preserve">Languages: </w:t>
      </w:r>
      <w:r>
        <w:rPr>
          <w:rStyle w:val="bullet-texttext-leftfs13word-wrap-normal"/>
          <w:rFonts w:ascii="Century Gothic" w:eastAsia="Century Gothic" w:hAnsi="Century Gothic" w:cs="Century Gothic"/>
          <w:sz w:val="21"/>
          <w:szCs w:val="21"/>
        </w:rPr>
        <w:t>Python, C/C++, SQL,</w:t>
      </w:r>
      <w:r w:rsidR="002A3CD6">
        <w:rPr>
          <w:rStyle w:val="bullet-texttext-leftfs13word-wrap-normal"/>
          <w:rFonts w:ascii="Century Gothic" w:eastAsia="Century Gothic" w:hAnsi="Century Gothic" w:cs="Century Gothic"/>
          <w:sz w:val="21"/>
          <w:szCs w:val="21"/>
        </w:rPr>
        <w:t xml:space="preserve"> Java,</w:t>
      </w:r>
      <w:r>
        <w:rPr>
          <w:rStyle w:val="bullet-texttext-leftfs13word-wrap-normal"/>
          <w:rFonts w:ascii="Century Gothic" w:eastAsia="Century Gothic" w:hAnsi="Century Gothic" w:cs="Century Gothic"/>
          <w:sz w:val="21"/>
          <w:szCs w:val="21"/>
        </w:rPr>
        <w:t xml:space="preserve"> HTML/CSS, Java</w:t>
      </w:r>
      <w:r w:rsidR="000F34F5">
        <w:rPr>
          <w:rStyle w:val="bullet-texttext-leftfs13word-wrap-normal"/>
          <w:rFonts w:ascii="Century Gothic" w:eastAsia="Century Gothic" w:hAnsi="Century Gothic" w:cs="Century Gothic"/>
          <w:sz w:val="21"/>
          <w:szCs w:val="21"/>
        </w:rPr>
        <w:t>S</w:t>
      </w:r>
      <w:r>
        <w:rPr>
          <w:rStyle w:val="bullet-texttext-leftfs13word-wrap-normal"/>
          <w:rFonts w:ascii="Century Gothic" w:eastAsia="Century Gothic" w:hAnsi="Century Gothic" w:cs="Century Gothic"/>
          <w:sz w:val="21"/>
          <w:szCs w:val="21"/>
        </w:rPr>
        <w:t xml:space="preserve">cript, </w:t>
      </w:r>
      <w:r w:rsidR="000F34F5">
        <w:rPr>
          <w:rStyle w:val="bullet-texttext-leftfs13word-wrap-normal"/>
          <w:rFonts w:ascii="Century Gothic" w:eastAsia="Century Gothic" w:hAnsi="Century Gothic" w:cs="Century Gothic"/>
          <w:sz w:val="21"/>
          <w:szCs w:val="21"/>
        </w:rPr>
        <w:t>MATLAB</w:t>
      </w:r>
    </w:p>
    <w:p w14:paraId="14F73878" w14:textId="5928686A" w:rsidR="00936BE5" w:rsidRDefault="00000000">
      <w:pPr>
        <w:pBdr>
          <w:bottom w:val="single" w:sz="6" w:space="0" w:color="FFFFFF"/>
        </w:pBdr>
        <w:spacing w:line="213" w:lineRule="atLeast"/>
        <w:ind w:left="450"/>
        <w:rPr>
          <w:rFonts w:ascii="Century Gothic" w:eastAsia="Century Gothic" w:hAnsi="Century Gothic" w:cs="Century Gothic"/>
          <w:sz w:val="21"/>
          <w:szCs w:val="21"/>
        </w:rPr>
      </w:pPr>
      <w:r>
        <w:rPr>
          <w:rStyle w:val="fs13fw6undefined"/>
          <w:rFonts w:ascii="Century Gothic" w:eastAsia="Century Gothic" w:hAnsi="Century Gothic" w:cs="Century Gothic"/>
          <w:b/>
          <w:bCs/>
          <w:sz w:val="21"/>
          <w:szCs w:val="21"/>
        </w:rPr>
        <w:t xml:space="preserve">Frameworks and Tools: </w:t>
      </w:r>
      <w:r w:rsidR="000F34F5">
        <w:rPr>
          <w:rStyle w:val="bullet-texttext-leftfs13word-wrap-normal"/>
          <w:rFonts w:ascii="Century Gothic" w:eastAsia="Century Gothic" w:hAnsi="Century Gothic" w:cs="Century Gothic"/>
          <w:sz w:val="21"/>
          <w:szCs w:val="21"/>
        </w:rPr>
        <w:t>GitHub</w:t>
      </w:r>
      <w:r>
        <w:rPr>
          <w:rStyle w:val="bullet-texttext-leftfs13word-wrap-normal"/>
          <w:rFonts w:ascii="Century Gothic" w:eastAsia="Century Gothic" w:hAnsi="Century Gothic" w:cs="Century Gothic"/>
          <w:sz w:val="21"/>
          <w:szCs w:val="21"/>
        </w:rPr>
        <w:t>, Tkinter, CTkinter, WordPress, Bootstrap, Flask, MySQL, OpenPyxl, MSOffice</w:t>
      </w:r>
    </w:p>
    <w:p w14:paraId="6B3E0438" w14:textId="77777777" w:rsidR="00936BE5" w:rsidRDefault="00000000">
      <w:pPr>
        <w:pBdr>
          <w:bottom w:val="single" w:sz="6" w:space="0" w:color="FFFFFF"/>
        </w:pBdr>
        <w:spacing w:line="213" w:lineRule="atLeast"/>
        <w:ind w:left="450"/>
        <w:rPr>
          <w:rFonts w:ascii="Century Gothic" w:eastAsia="Century Gothic" w:hAnsi="Century Gothic" w:cs="Century Gothic"/>
          <w:sz w:val="21"/>
          <w:szCs w:val="21"/>
        </w:rPr>
      </w:pPr>
      <w:r>
        <w:rPr>
          <w:rStyle w:val="fs13fw6undefined"/>
          <w:rFonts w:ascii="Century Gothic" w:eastAsia="Century Gothic" w:hAnsi="Century Gothic" w:cs="Century Gothic"/>
          <w:b/>
          <w:bCs/>
          <w:sz w:val="21"/>
          <w:szCs w:val="21"/>
        </w:rPr>
        <w:t xml:space="preserve">Libraries: </w:t>
      </w:r>
      <w:r>
        <w:rPr>
          <w:rStyle w:val="bullet-texttext-leftfs13word-wrap-normal"/>
          <w:rFonts w:ascii="Century Gothic" w:eastAsia="Century Gothic" w:hAnsi="Century Gothic" w:cs="Century Gothic"/>
          <w:sz w:val="21"/>
          <w:szCs w:val="21"/>
        </w:rPr>
        <w:t>Pandas, NumPy, OpenPyxl Matplotlib</w:t>
      </w:r>
    </w:p>
    <w:p w14:paraId="4534D420" w14:textId="77777777" w:rsidR="00936BE5" w:rsidRDefault="00000000">
      <w:pPr>
        <w:spacing w:line="213" w:lineRule="atLeast"/>
        <w:rPr>
          <w:rFonts w:ascii="Century Gothic" w:eastAsia="Century Gothic" w:hAnsi="Century Gothic" w:cs="Century Gothic"/>
          <w:sz w:val="21"/>
          <w:szCs w:val="21"/>
        </w:rPr>
      </w:pPr>
      <w:r>
        <w:rPr>
          <w:rFonts w:ascii="Century Gothic" w:eastAsia="Century Gothic" w:hAnsi="Century Gothic" w:cs="Century Gothic"/>
          <w:sz w:val="21"/>
          <w:szCs w:val="21"/>
        </w:rPr>
        <w:t> </w:t>
      </w:r>
    </w:p>
    <w:p w14:paraId="16BAAC2A" w14:textId="77777777" w:rsidR="00936BE5" w:rsidRDefault="00000000">
      <w:pPr>
        <w:spacing w:after="120" w:line="210" w:lineRule="atLeast"/>
        <w:rPr>
          <w:rFonts w:ascii="Century Gothic" w:eastAsia="Century Gothic" w:hAnsi="Century Gothic" w:cs="Century Gothic"/>
          <w:b/>
          <w:bCs/>
          <w:caps/>
          <w:sz w:val="21"/>
          <w:szCs w:val="21"/>
        </w:rPr>
      </w:pPr>
      <w:r>
        <w:rPr>
          <w:rFonts w:ascii="Century Gothic" w:eastAsia="Century Gothic" w:hAnsi="Century Gothic" w:cs="Century Gothic"/>
          <w:b/>
          <w:bCs/>
          <w:caps/>
          <w:sz w:val="21"/>
          <w:szCs w:val="21"/>
        </w:rPr>
        <w:t>projects</w:t>
      </w:r>
    </w:p>
    <w:tbl>
      <w:tblPr>
        <w:tblStyle w:val="tableMsoNormalTable"/>
        <w:tblW w:w="5000" w:type="pct"/>
        <w:tblInd w:w="45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30"/>
        <w:gridCol w:w="3785"/>
      </w:tblGrid>
      <w:tr w:rsidR="00936BE5" w14:paraId="5407CA39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6B8740" w14:textId="77777777" w:rsidR="00936BE5" w:rsidRDefault="00936BE5">
            <w:pPr>
              <w:spacing w:line="213" w:lineRule="atLeast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305A5F" w14:textId="77777777" w:rsidR="00936BE5" w:rsidRDefault="00936BE5">
            <w:pPr>
              <w:spacing w:line="213" w:lineRule="atLeast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</w:tc>
      </w:tr>
      <w:tr w:rsidR="00936BE5" w14:paraId="3B7C4A6D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E5D322" w14:textId="77777777" w:rsidR="00936BE5" w:rsidRDefault="00000000">
            <w:pPr>
              <w:spacing w:line="213" w:lineRule="atLeast"/>
              <w:rPr>
                <w:rFonts w:ascii="Century Gothic" w:eastAsia="Century Gothic" w:hAnsi="Century Gothic" w:cs="Century Gothic"/>
                <w:b/>
                <w:bCs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21"/>
                <w:szCs w:val="21"/>
              </w:rPr>
              <w:t>RoomInventory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E1A4CF" w14:textId="77777777" w:rsidR="00936BE5" w:rsidRDefault="00000000">
            <w:pPr>
              <w:spacing w:line="213" w:lineRule="atLeast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>Feb 2024 - Present</w:t>
            </w:r>
          </w:p>
        </w:tc>
      </w:tr>
    </w:tbl>
    <w:p w14:paraId="2A401E67" w14:textId="45807D46" w:rsidR="00936BE5" w:rsidRDefault="00000000">
      <w:pPr>
        <w:spacing w:line="213" w:lineRule="atLeast"/>
        <w:ind w:left="450"/>
        <w:rPr>
          <w:rFonts w:ascii="Century Gothic" w:eastAsia="Century Gothic" w:hAnsi="Century Gothic" w:cs="Century Gothic"/>
          <w:sz w:val="21"/>
          <w:szCs w:val="21"/>
        </w:rPr>
      </w:pPr>
      <w:r>
        <w:rPr>
          <w:rStyle w:val="fs13fw4undefined"/>
          <w:rFonts w:ascii="Century Gothic" w:eastAsia="Century Gothic" w:hAnsi="Century Gothic" w:cs="Century Gothic"/>
          <w:sz w:val="21"/>
          <w:szCs w:val="21"/>
        </w:rPr>
        <w:t>Python,</w:t>
      </w:r>
      <w:r w:rsidR="000F34F5">
        <w:rPr>
          <w:rStyle w:val="fs13fw4undefined"/>
          <w:rFonts w:ascii="Century Gothic" w:eastAsia="Century Gothic" w:hAnsi="Century Gothic" w:cs="Century Gothic"/>
          <w:sz w:val="21"/>
          <w:szCs w:val="21"/>
        </w:rPr>
        <w:t xml:space="preserve"> </w:t>
      </w:r>
      <w:r>
        <w:rPr>
          <w:rStyle w:val="fs13fw4undefined"/>
          <w:rFonts w:ascii="Century Gothic" w:eastAsia="Century Gothic" w:hAnsi="Century Gothic" w:cs="Century Gothic"/>
          <w:sz w:val="21"/>
          <w:szCs w:val="21"/>
        </w:rPr>
        <w:t>PyTorch,</w:t>
      </w:r>
      <w:r w:rsidR="000F34F5">
        <w:rPr>
          <w:rStyle w:val="fs13fw4undefined"/>
          <w:rFonts w:ascii="Century Gothic" w:eastAsia="Century Gothic" w:hAnsi="Century Gothic" w:cs="Century Gothic"/>
          <w:sz w:val="21"/>
          <w:szCs w:val="21"/>
        </w:rPr>
        <w:t xml:space="preserve"> MATLAB</w:t>
      </w:r>
    </w:p>
    <w:p w14:paraId="78DB10FC" w14:textId="79AFDBCF" w:rsidR="00936BE5" w:rsidRDefault="00000000">
      <w:pPr>
        <w:numPr>
          <w:ilvl w:val="0"/>
          <w:numId w:val="4"/>
        </w:numPr>
        <w:spacing w:line="213" w:lineRule="atLeast"/>
        <w:ind w:left="825" w:hanging="385"/>
        <w:rPr>
          <w:rFonts w:ascii="Century Gothic" w:eastAsia="Century Gothic" w:hAnsi="Century Gothic" w:cs="Century Gothic"/>
          <w:sz w:val="21"/>
          <w:szCs w:val="21"/>
        </w:rPr>
      </w:pPr>
      <w:r>
        <w:rPr>
          <w:rFonts w:ascii="Century Gothic" w:eastAsia="Century Gothic" w:hAnsi="Century Gothic" w:cs="Century Gothic"/>
          <w:sz w:val="21"/>
          <w:szCs w:val="21"/>
        </w:rPr>
        <w:t xml:space="preserve">Utilized </w:t>
      </w:r>
      <w:r w:rsidR="000F34F5">
        <w:rPr>
          <w:rFonts w:ascii="Century Gothic" w:eastAsia="Century Gothic" w:hAnsi="Century Gothic" w:cs="Century Gothic"/>
          <w:sz w:val="21"/>
          <w:szCs w:val="21"/>
        </w:rPr>
        <w:t>MATLAB</w:t>
      </w:r>
      <w:r>
        <w:rPr>
          <w:rFonts w:ascii="Century Gothic" w:eastAsia="Century Gothic" w:hAnsi="Century Gothic" w:cs="Century Gothic"/>
          <w:sz w:val="21"/>
          <w:szCs w:val="21"/>
        </w:rPr>
        <w:t xml:space="preserve"> to preprocess images of household objects.</w:t>
      </w:r>
    </w:p>
    <w:p w14:paraId="07277CE6" w14:textId="77777777" w:rsidR="00936BE5" w:rsidRDefault="00000000">
      <w:pPr>
        <w:numPr>
          <w:ilvl w:val="0"/>
          <w:numId w:val="4"/>
        </w:numPr>
        <w:spacing w:line="213" w:lineRule="atLeast"/>
        <w:ind w:left="825" w:hanging="385"/>
        <w:rPr>
          <w:rFonts w:ascii="Century Gothic" w:eastAsia="Century Gothic" w:hAnsi="Century Gothic" w:cs="Century Gothic"/>
          <w:sz w:val="21"/>
          <w:szCs w:val="21"/>
        </w:rPr>
      </w:pPr>
      <w:r>
        <w:rPr>
          <w:rFonts w:ascii="Century Gothic" w:eastAsia="Century Gothic" w:hAnsi="Century Gothic" w:cs="Century Gothic"/>
          <w:sz w:val="21"/>
          <w:szCs w:val="21"/>
        </w:rPr>
        <w:t>Trained PyTorch model to recognize different objects, then classify each into different categories.</w:t>
      </w:r>
    </w:p>
    <w:p w14:paraId="10EF4605" w14:textId="77777777" w:rsidR="00936BE5" w:rsidRDefault="00000000">
      <w:pPr>
        <w:spacing w:line="213" w:lineRule="atLeast"/>
        <w:rPr>
          <w:rFonts w:ascii="Century Gothic" w:eastAsia="Century Gothic" w:hAnsi="Century Gothic" w:cs="Century Gothic"/>
          <w:sz w:val="21"/>
          <w:szCs w:val="21"/>
        </w:rPr>
      </w:pPr>
      <w:r>
        <w:rPr>
          <w:rFonts w:ascii="Century Gothic" w:eastAsia="Century Gothic" w:hAnsi="Century Gothic" w:cs="Century Gothic"/>
          <w:sz w:val="21"/>
          <w:szCs w:val="21"/>
        </w:rPr>
        <w:t> </w:t>
      </w:r>
    </w:p>
    <w:tbl>
      <w:tblPr>
        <w:tblStyle w:val="tableMsoNormalTable"/>
        <w:tblW w:w="5000" w:type="pct"/>
        <w:tblInd w:w="45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30"/>
        <w:gridCol w:w="3785"/>
      </w:tblGrid>
      <w:tr w:rsidR="00936BE5" w14:paraId="5D0E374F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5DE5B6" w14:textId="77777777" w:rsidR="00936BE5" w:rsidRDefault="00936BE5">
            <w:pPr>
              <w:spacing w:line="213" w:lineRule="atLeast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42644A" w14:textId="77777777" w:rsidR="00936BE5" w:rsidRDefault="00936BE5">
            <w:pPr>
              <w:spacing w:line="213" w:lineRule="atLeast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</w:tc>
      </w:tr>
    </w:tbl>
    <w:p w14:paraId="64DDDE37" w14:textId="77864E5B" w:rsidR="00936BE5" w:rsidRDefault="00936BE5">
      <w:pPr>
        <w:spacing w:line="213" w:lineRule="atLeast"/>
        <w:rPr>
          <w:rFonts w:ascii="Century Gothic" w:eastAsia="Century Gothic" w:hAnsi="Century Gothic" w:cs="Century Gothic"/>
          <w:sz w:val="21"/>
          <w:szCs w:val="21"/>
        </w:rPr>
      </w:pPr>
    </w:p>
    <w:tbl>
      <w:tblPr>
        <w:tblStyle w:val="tableMsoNormalTable"/>
        <w:tblW w:w="5000" w:type="pct"/>
        <w:tblInd w:w="45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30"/>
        <w:gridCol w:w="3785"/>
      </w:tblGrid>
      <w:tr w:rsidR="00936BE5" w14:paraId="3D4AB0FC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A2D0DA" w14:textId="77777777" w:rsidR="00936BE5" w:rsidRDefault="00936BE5">
            <w:pPr>
              <w:spacing w:line="213" w:lineRule="atLeast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33121D" w14:textId="77777777" w:rsidR="00936BE5" w:rsidRDefault="00936BE5">
            <w:pPr>
              <w:spacing w:line="213" w:lineRule="atLeast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</w:tc>
      </w:tr>
    </w:tbl>
    <w:p w14:paraId="2E07A659" w14:textId="19A90E96" w:rsidR="00936BE5" w:rsidRDefault="00936BE5">
      <w:pPr>
        <w:spacing w:line="213" w:lineRule="atLeast"/>
        <w:rPr>
          <w:rFonts w:ascii="Century Gothic" w:eastAsia="Century Gothic" w:hAnsi="Century Gothic" w:cs="Century Gothic"/>
          <w:sz w:val="21"/>
          <w:szCs w:val="21"/>
        </w:rPr>
      </w:pPr>
    </w:p>
    <w:tbl>
      <w:tblPr>
        <w:tblStyle w:val="tableMsoNormalTable"/>
        <w:tblW w:w="5000" w:type="pct"/>
        <w:tblInd w:w="45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30"/>
        <w:gridCol w:w="3785"/>
      </w:tblGrid>
      <w:tr w:rsidR="00936BE5" w14:paraId="6C28A771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856C56" w14:textId="77777777" w:rsidR="00936BE5" w:rsidRDefault="00936BE5">
            <w:pPr>
              <w:spacing w:line="213" w:lineRule="atLeast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9A0E6F" w14:textId="77777777" w:rsidR="00936BE5" w:rsidRDefault="00936BE5">
            <w:pPr>
              <w:spacing w:line="213" w:lineRule="atLeast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</w:tc>
      </w:tr>
      <w:tr w:rsidR="00936BE5" w14:paraId="2CB929D8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AC8246" w14:textId="77777777" w:rsidR="00936BE5" w:rsidRDefault="00000000">
            <w:pPr>
              <w:spacing w:line="213" w:lineRule="atLeast"/>
              <w:rPr>
                <w:rFonts w:ascii="Century Gothic" w:eastAsia="Century Gothic" w:hAnsi="Century Gothic" w:cs="Century Gothic"/>
                <w:b/>
                <w:bCs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21"/>
                <w:szCs w:val="21"/>
              </w:rPr>
              <w:t>FitnessTracker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0EAABE" w14:textId="77777777" w:rsidR="00936BE5" w:rsidRDefault="00000000">
            <w:pPr>
              <w:spacing w:line="213" w:lineRule="atLeast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>Aug 2023 - Present</w:t>
            </w:r>
          </w:p>
        </w:tc>
      </w:tr>
    </w:tbl>
    <w:p w14:paraId="56870FD2" w14:textId="77777777" w:rsidR="00936BE5" w:rsidRDefault="00000000">
      <w:pPr>
        <w:spacing w:line="213" w:lineRule="atLeast"/>
        <w:ind w:left="450"/>
        <w:rPr>
          <w:rFonts w:ascii="Century Gothic" w:eastAsia="Century Gothic" w:hAnsi="Century Gothic" w:cs="Century Gothic"/>
          <w:sz w:val="21"/>
          <w:szCs w:val="21"/>
        </w:rPr>
      </w:pPr>
      <w:r>
        <w:rPr>
          <w:rStyle w:val="fs13fw4undefined"/>
          <w:rFonts w:ascii="Century Gothic" w:eastAsia="Century Gothic" w:hAnsi="Century Gothic" w:cs="Century Gothic"/>
          <w:sz w:val="21"/>
          <w:szCs w:val="21"/>
        </w:rPr>
        <w:t>Python, Flask, Bootstrap</w:t>
      </w:r>
    </w:p>
    <w:p w14:paraId="1676C8A7" w14:textId="77777777" w:rsidR="00936BE5" w:rsidRDefault="00000000">
      <w:pPr>
        <w:numPr>
          <w:ilvl w:val="0"/>
          <w:numId w:val="7"/>
        </w:numPr>
        <w:spacing w:line="213" w:lineRule="atLeast"/>
        <w:ind w:left="825" w:hanging="385"/>
        <w:rPr>
          <w:rFonts w:ascii="Century Gothic" w:eastAsia="Century Gothic" w:hAnsi="Century Gothic" w:cs="Century Gothic"/>
          <w:sz w:val="21"/>
          <w:szCs w:val="21"/>
        </w:rPr>
      </w:pPr>
      <w:r>
        <w:rPr>
          <w:rFonts w:ascii="Century Gothic" w:eastAsia="Century Gothic" w:hAnsi="Century Gothic" w:cs="Century Gothic"/>
          <w:sz w:val="21"/>
          <w:szCs w:val="21"/>
        </w:rPr>
        <w:t>Leveraged Flask and Python to design a web interface for individuals to track workout progress over time.</w:t>
      </w:r>
    </w:p>
    <w:p w14:paraId="65FC6E94" w14:textId="77777777" w:rsidR="00936BE5" w:rsidRDefault="00000000">
      <w:pPr>
        <w:numPr>
          <w:ilvl w:val="0"/>
          <w:numId w:val="7"/>
        </w:numPr>
        <w:spacing w:line="213" w:lineRule="atLeast"/>
        <w:ind w:left="825" w:hanging="385"/>
        <w:rPr>
          <w:rFonts w:ascii="Century Gothic" w:eastAsia="Century Gothic" w:hAnsi="Century Gothic" w:cs="Century Gothic"/>
          <w:sz w:val="21"/>
          <w:szCs w:val="21"/>
        </w:rPr>
      </w:pPr>
      <w:r>
        <w:rPr>
          <w:rFonts w:ascii="Century Gothic" w:eastAsia="Century Gothic" w:hAnsi="Century Gothic" w:cs="Century Gothic"/>
          <w:sz w:val="21"/>
          <w:szCs w:val="21"/>
        </w:rPr>
        <w:t xml:space="preserve">Applied SQL to manage and store user </w:t>
      </w:r>
      <w:proofErr w:type="gramStart"/>
      <w:r>
        <w:rPr>
          <w:rFonts w:ascii="Century Gothic" w:eastAsia="Century Gothic" w:hAnsi="Century Gothic" w:cs="Century Gothic"/>
          <w:sz w:val="21"/>
          <w:szCs w:val="21"/>
        </w:rPr>
        <w:t>inputted</w:t>
      </w:r>
      <w:proofErr w:type="gramEnd"/>
      <w:r>
        <w:rPr>
          <w:rFonts w:ascii="Century Gothic" w:eastAsia="Century Gothic" w:hAnsi="Century Gothic" w:cs="Century Gothic"/>
          <w:sz w:val="21"/>
          <w:szCs w:val="21"/>
        </w:rPr>
        <w:t xml:space="preserve"> data.</w:t>
      </w:r>
    </w:p>
    <w:sectPr w:rsidR="00936BE5">
      <w:headerReference w:type="default" r:id="rId9"/>
      <w:footerReference w:type="default" r:id="rId10"/>
      <w:footerReference w:type="first" r:id="rId11"/>
      <w:pgSz w:w="12225" w:h="15810"/>
      <w:pgMar w:top="705" w:right="705" w:bottom="705" w:left="705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B9E7B" w14:textId="77777777" w:rsidR="003D7C57" w:rsidRDefault="003D7C57">
      <w:r>
        <w:separator/>
      </w:r>
    </w:p>
  </w:endnote>
  <w:endnote w:type="continuationSeparator" w:id="0">
    <w:p w14:paraId="2BC86E85" w14:textId="77777777" w:rsidR="003D7C57" w:rsidRDefault="003D7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9260B" w14:textId="77777777" w:rsidR="00924329" w:rsidRDefault="00000000">
    <w:pPr>
      <w:jc w:val="right"/>
      <w:rPr>
        <w:rFonts w:ascii="Century Gothic" w:hAnsi="Century Gothic" w:cs="Century Gothic"/>
        <w:sz w:val="20"/>
        <w:szCs w:val="20"/>
      </w:rPr>
    </w:pPr>
    <w:r w:rsidRPr="005B1B7D">
      <w:rPr>
        <w:rFonts w:ascii="Century Gothic" w:hAnsi="Century Gothic" w:cs="Century Gothic"/>
        <w:sz w:val="20"/>
        <w:szCs w:val="20"/>
      </w:rPr>
      <w:t xml:space="preserve"> </w:t>
    </w:r>
    <w:r>
      <w:rPr>
        <w:rFonts w:cs="Century Gothic"/>
        <w:sz w:val="20"/>
        <w:szCs w:val="20"/>
      </w:rPr>
      <w:t xml:space="preserve"> </w:t>
    </w:r>
    <w:r>
      <w:rPr>
        <w:rFonts w:cs="Century Gothic"/>
        <w:sz w:val="20"/>
        <w:szCs w:val="20"/>
      </w:rPr>
      <w:fldChar w:fldCharType="begin"/>
    </w:r>
    <w:r>
      <w:rPr>
        <w:rFonts w:cs="Century Gothic"/>
        <w:sz w:val="20"/>
        <w:szCs w:val="20"/>
      </w:rPr>
      <w:instrText xml:space="preserve"> Page </w:instrText>
    </w:r>
    <w:r>
      <w:rPr>
        <w:rFonts w:cs="Century Gothic"/>
        <w:sz w:val="20"/>
        <w:szCs w:val="20"/>
      </w:rPr>
      <w:fldChar w:fldCharType="separate"/>
    </w:r>
    <w:r>
      <w:rPr>
        <w:rFonts w:cs="Century Gothic"/>
        <w:sz w:val="20"/>
        <w:szCs w:val="20"/>
      </w:rPr>
      <w:t>2</w:t>
    </w:r>
    <w:r>
      <w:rPr>
        <w:rFonts w:cs="Century Gothic"/>
        <w:sz w:val="20"/>
        <w:szCs w:val="20"/>
      </w:rPr>
      <w:fldChar w:fldCharType="end"/>
    </w:r>
    <w:r>
      <w:rPr>
        <w:rFonts w:cs="Century Gothic"/>
        <w:sz w:val="20"/>
        <w:szCs w:val="20"/>
      </w:rPr>
      <w:t xml:space="preserve"> | </w:t>
    </w:r>
    <w:r>
      <w:rPr>
        <w:rFonts w:cs="Century Gothic"/>
        <w:sz w:val="20"/>
        <w:szCs w:val="20"/>
      </w:rPr>
      <w:fldChar w:fldCharType="begin"/>
    </w:r>
    <w:r>
      <w:rPr>
        <w:rFonts w:cs="Century Gothic"/>
        <w:sz w:val="20"/>
        <w:szCs w:val="20"/>
      </w:rPr>
      <w:instrText xml:space="preserve"> NUMPAGES   \* MERGEFORMAT </w:instrText>
    </w:r>
    <w:r>
      <w:rPr>
        <w:rFonts w:cs="Century Gothic"/>
        <w:sz w:val="20"/>
        <w:szCs w:val="20"/>
      </w:rPr>
      <w:fldChar w:fldCharType="separate"/>
    </w:r>
    <w:r>
      <w:rPr>
        <w:rFonts w:cs="Century Gothic"/>
        <w:noProof/>
        <w:sz w:val="20"/>
        <w:szCs w:val="20"/>
      </w:rPr>
      <w:t>2</w:t>
    </w:r>
    <w:r>
      <w:rPr>
        <w:rFonts w:cs="Century Gothic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21CAD" w14:textId="77777777" w:rsidR="00924329" w:rsidRDefault="00000000">
    <w:pPr>
      <w:jc w:val="right"/>
      <w:rPr>
        <w:rFonts w:ascii="Century Gothic" w:hAnsi="Century Gothic" w:cs="Century Gothic"/>
        <w:sz w:val="20"/>
        <w:szCs w:val="20"/>
      </w:rPr>
    </w:pPr>
    <w:r w:rsidRPr="005B1B7D">
      <w:rPr>
        <w:rFonts w:ascii="Century Gothic" w:hAnsi="Century Gothic" w:cs="Century Gothic"/>
        <w:sz w:val="20"/>
        <w:szCs w:val="20"/>
      </w:rPr>
      <w:t xml:space="preserve"> </w:t>
    </w:r>
    <w:r>
      <w:rPr>
        <w:rFonts w:cs="Century Gothic"/>
        <w:sz w:val="20"/>
        <w:szCs w:val="20"/>
      </w:rPr>
      <w:t xml:space="preserve"> </w:t>
    </w:r>
    <w:r>
      <w:rPr>
        <w:rFonts w:cs="Century Gothic"/>
        <w:sz w:val="20"/>
        <w:szCs w:val="20"/>
      </w:rPr>
      <w:fldChar w:fldCharType="begin"/>
    </w:r>
    <w:r>
      <w:rPr>
        <w:rFonts w:cs="Century Gothic"/>
        <w:sz w:val="20"/>
        <w:szCs w:val="20"/>
      </w:rPr>
      <w:instrText xml:space="preserve"> Page </w:instrText>
    </w:r>
    <w:r>
      <w:rPr>
        <w:rFonts w:cs="Century Gothic"/>
        <w:sz w:val="20"/>
        <w:szCs w:val="20"/>
      </w:rPr>
      <w:fldChar w:fldCharType="separate"/>
    </w:r>
    <w:r>
      <w:rPr>
        <w:rFonts w:cs="Century Gothic"/>
        <w:sz w:val="20"/>
        <w:szCs w:val="20"/>
      </w:rPr>
      <w:t>2</w:t>
    </w:r>
    <w:r>
      <w:rPr>
        <w:rFonts w:cs="Century Gothic"/>
        <w:sz w:val="20"/>
        <w:szCs w:val="20"/>
      </w:rPr>
      <w:fldChar w:fldCharType="end"/>
    </w:r>
    <w:r>
      <w:rPr>
        <w:rFonts w:cs="Century Gothic"/>
        <w:sz w:val="20"/>
        <w:szCs w:val="20"/>
      </w:rPr>
      <w:t xml:space="preserve"> | </w:t>
    </w:r>
    <w:r>
      <w:rPr>
        <w:rFonts w:cs="Century Gothic"/>
        <w:sz w:val="20"/>
        <w:szCs w:val="20"/>
      </w:rPr>
      <w:fldChar w:fldCharType="begin"/>
    </w:r>
    <w:r>
      <w:rPr>
        <w:rFonts w:cs="Century Gothic"/>
        <w:sz w:val="20"/>
        <w:szCs w:val="20"/>
      </w:rPr>
      <w:instrText xml:space="preserve"> NUMPAGES   \* MERGEFORMAT </w:instrText>
    </w:r>
    <w:r>
      <w:rPr>
        <w:rFonts w:cs="Century Gothic"/>
        <w:sz w:val="20"/>
        <w:szCs w:val="20"/>
      </w:rPr>
      <w:fldChar w:fldCharType="separate"/>
    </w:r>
    <w:r>
      <w:rPr>
        <w:rFonts w:cs="Century Gothic"/>
        <w:noProof/>
        <w:sz w:val="20"/>
        <w:szCs w:val="20"/>
      </w:rPr>
      <w:t>2</w:t>
    </w:r>
    <w:r>
      <w:rPr>
        <w:rFonts w:cs="Century Gothic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008F5" w14:textId="77777777" w:rsidR="003D7C57" w:rsidRDefault="003D7C57">
      <w:r>
        <w:separator/>
      </w:r>
    </w:p>
  </w:footnote>
  <w:footnote w:type="continuationSeparator" w:id="0">
    <w:p w14:paraId="71AB216A" w14:textId="77777777" w:rsidR="003D7C57" w:rsidRDefault="003D7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00419" w14:textId="77777777" w:rsidR="00924329" w:rsidRPr="00887B5B" w:rsidRDefault="00000000">
    <w:pPr>
      <w:tabs>
        <w:tab w:val="right" w:pos="10842"/>
      </w:tabs>
      <w:rPr>
        <w:rFonts w:ascii="Century Gothic" w:hAnsi="Century Gothic"/>
        <w:b/>
        <w:sz w:val="20"/>
      </w:rPr>
    </w:pPr>
    <w:r w:rsidRPr="00FC26B3">
      <w:rPr>
        <w:rFonts w:ascii="Century Gothic" w:hAnsi="Century Gothic"/>
        <w:sz w:val="20"/>
      </w:rPr>
      <w:t>780-264-2904 ~ ritvik2@ualberta.ca</w:t>
    </w:r>
    <w:r w:rsidRPr="00FC26B3">
      <w:rPr>
        <w:rFonts w:ascii="Century Gothic" w:hAnsi="Century Gothic"/>
        <w:sz w:val="20"/>
      </w:rPr>
      <w:tab/>
    </w:r>
    <w:r w:rsidRPr="00FC26B3">
      <w:rPr>
        <w:rFonts w:ascii="Century Gothic" w:hAnsi="Century Gothic"/>
        <w:b/>
        <w:sz w:val="23"/>
      </w:rPr>
      <w:t>Ritvik Das</w:t>
    </w:r>
  </w:p>
  <w:p w14:paraId="43AA0787" w14:textId="77777777" w:rsidR="00924329" w:rsidRDefault="009243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685632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6E0FD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BFEEA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0AA3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5160B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D44E0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72A0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A42A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28A45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17E45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EFCAF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526A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282C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DA8F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1E0B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D06A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4067F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5CEF2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74C82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98B0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E881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D5409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2E52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ECE3C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F499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F0BE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BAAA8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93A46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11036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08E0F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CFB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F1A73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5F0AD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EE0B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60694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538A3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7F960E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CE92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45C08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02B8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1CF0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C437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D466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0AEDE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A89A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DB5AC2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56DE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965A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0642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AC22E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981E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51E23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7C84A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0A219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48C4D5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B0A19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80D6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CA58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7A6C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F235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D6C6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C0660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00F1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939869841">
    <w:abstractNumId w:val="0"/>
  </w:num>
  <w:num w:numId="2" w16cid:durableId="1722704141">
    <w:abstractNumId w:val="1"/>
  </w:num>
  <w:num w:numId="3" w16cid:durableId="685054667">
    <w:abstractNumId w:val="2"/>
  </w:num>
  <w:num w:numId="4" w16cid:durableId="70544307">
    <w:abstractNumId w:val="3"/>
  </w:num>
  <w:num w:numId="5" w16cid:durableId="519665854">
    <w:abstractNumId w:val="4"/>
  </w:num>
  <w:num w:numId="6" w16cid:durableId="1010181622">
    <w:abstractNumId w:val="5"/>
  </w:num>
  <w:num w:numId="7" w16cid:durableId="5728112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BE5"/>
    <w:rsid w:val="000F34F5"/>
    <w:rsid w:val="001A048C"/>
    <w:rsid w:val="001C1C3D"/>
    <w:rsid w:val="00253970"/>
    <w:rsid w:val="002A3CD6"/>
    <w:rsid w:val="002D446F"/>
    <w:rsid w:val="003153F5"/>
    <w:rsid w:val="00334103"/>
    <w:rsid w:val="00353278"/>
    <w:rsid w:val="003A166B"/>
    <w:rsid w:val="003B556A"/>
    <w:rsid w:val="003D7C57"/>
    <w:rsid w:val="003F052C"/>
    <w:rsid w:val="004E32F3"/>
    <w:rsid w:val="00650F59"/>
    <w:rsid w:val="0066329B"/>
    <w:rsid w:val="006743BC"/>
    <w:rsid w:val="006C2D79"/>
    <w:rsid w:val="006D03E3"/>
    <w:rsid w:val="006E6AD4"/>
    <w:rsid w:val="00717AE4"/>
    <w:rsid w:val="007A7265"/>
    <w:rsid w:val="007F3BEE"/>
    <w:rsid w:val="00900FF5"/>
    <w:rsid w:val="00924329"/>
    <w:rsid w:val="00936BE5"/>
    <w:rsid w:val="0094294D"/>
    <w:rsid w:val="009A3A77"/>
    <w:rsid w:val="009D4FDE"/>
    <w:rsid w:val="00BE5070"/>
    <w:rsid w:val="00DE05A5"/>
    <w:rsid w:val="00F32F77"/>
    <w:rsid w:val="00F6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A64E"/>
  <w15:docId w15:val="{B632A6F3-DC06-45A2-87A0-53EE6CFC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table" w:customStyle="1" w:styleId="tableMsoNormalTable">
    <w:name w:val="table_MsoNormalTable"/>
    <w:basedOn w:val="TableNormal"/>
    <w:tblPr/>
  </w:style>
  <w:style w:type="character" w:customStyle="1" w:styleId="fs13fw6undefinedtdn">
    <w:name w:val="fs13 fw6 undefined tdn"/>
    <w:basedOn w:val="DefaultParagraphFont"/>
  </w:style>
  <w:style w:type="character" w:customStyle="1" w:styleId="fs13fw6undefined">
    <w:name w:val="fs13 fw6 undefined"/>
    <w:basedOn w:val="DefaultParagraphFont"/>
  </w:style>
  <w:style w:type="character" w:customStyle="1" w:styleId="fs13fw4undefined">
    <w:name w:val="fs13 fw4 undefined"/>
    <w:basedOn w:val="DefaultParagraphFont"/>
  </w:style>
  <w:style w:type="character" w:customStyle="1" w:styleId="fs13fw4undefinedtdn">
    <w:name w:val="fs13 fw4 undefined td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bullet-texttext-leftfs13word-wrap-normal">
    <w:name w:val="bullet-text text-left fs13 word-wrap-normal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itvik2@ualberta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Ritvik Das</dc:creator>
  <cp:keywords/>
  <dc:description/>
  <cp:lastModifiedBy>Ritvik Das</cp:lastModifiedBy>
  <cp:revision>1</cp:revision>
  <cp:lastPrinted>2024-09-18T16:29:00Z</cp:lastPrinted>
  <dcterms:created xsi:type="dcterms:W3CDTF">2024-09-12T20:03:00Z</dcterms:created>
  <dcterms:modified xsi:type="dcterms:W3CDTF">2024-09-19T17:50:00Z</dcterms:modified>
</cp:coreProperties>
</file>